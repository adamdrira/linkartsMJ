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A662EB" w14:textId="77777777" w:rsidR="00C9224B" w:rsidRPr="00F06A6F" w:rsidRDefault="00C9224B" w:rsidP="00F06A6F">
      <w:pPr>
        <w:pStyle w:val="Titre1"/>
        <w:jc w:val="center"/>
        <w:rPr>
          <w:rFonts w:cs="Arial"/>
          <w:sz w:val="52"/>
          <w:szCs w:val="52"/>
        </w:rPr>
      </w:pPr>
      <w:r w:rsidRPr="00F06A6F">
        <w:rPr>
          <w:rFonts w:cs="Arial"/>
          <w:sz w:val="52"/>
          <w:szCs w:val="52"/>
        </w:rPr>
        <w:t xml:space="preserve">Contrat de </w:t>
      </w:r>
      <w:r w:rsidR="00F06A6F" w:rsidRPr="00F06A6F">
        <w:rPr>
          <w:rFonts w:cs="Arial"/>
          <w:sz w:val="52"/>
          <w:szCs w:val="52"/>
        </w:rPr>
        <w:t>collaboration rémunérée</w:t>
      </w:r>
    </w:p>
    <w:p w14:paraId="072D8FDD" w14:textId="77777777" w:rsidR="00F06A6F" w:rsidRDefault="00F06A6F" w:rsidP="00C9224B">
      <w:pPr>
        <w:pStyle w:val="western"/>
        <w:rPr>
          <w:sz w:val="22"/>
          <w:szCs w:val="22"/>
        </w:rPr>
      </w:pPr>
    </w:p>
    <w:p w14:paraId="79F4D77D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Entre les soussignés :</w:t>
      </w:r>
    </w:p>
    <w:p w14:paraId="40FBDE2E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[</w:t>
      </w:r>
      <w:r w:rsidRPr="00207BA5">
        <w:rPr>
          <w:color w:val="FF0000"/>
          <w:sz w:val="22"/>
          <w:szCs w:val="22"/>
        </w:rPr>
        <w:t>Nom du prestataire / Nom de la société prestatair</w:t>
      </w:r>
      <w:r w:rsidR="00DB064D" w:rsidRPr="00207BA5">
        <w:rPr>
          <w:color w:val="FF0000"/>
          <w:sz w:val="22"/>
          <w:szCs w:val="22"/>
        </w:rPr>
        <w:t>e</w:t>
      </w:r>
      <w:r w:rsidRPr="00207BA5">
        <w:rPr>
          <w:sz w:val="22"/>
          <w:szCs w:val="22"/>
        </w:rPr>
        <w:t>]</w:t>
      </w:r>
    </w:p>
    <w:p w14:paraId="198769A6" w14:textId="0886B354" w:rsidR="00C9224B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[</w:t>
      </w:r>
      <w:r w:rsidRPr="00207BA5">
        <w:rPr>
          <w:color w:val="FF0000"/>
          <w:sz w:val="22"/>
          <w:szCs w:val="22"/>
        </w:rPr>
        <w:t>Adresse de lieu de résidence / Adresse et siège social</w:t>
      </w:r>
      <w:r w:rsidRPr="00207BA5">
        <w:rPr>
          <w:sz w:val="22"/>
          <w:szCs w:val="22"/>
        </w:rPr>
        <w:t>] [</w:t>
      </w:r>
      <w:r w:rsidRPr="00207BA5">
        <w:rPr>
          <w:color w:val="FF0000"/>
          <w:sz w:val="22"/>
          <w:szCs w:val="22"/>
        </w:rPr>
        <w:t>Pays</w:t>
      </w:r>
      <w:r w:rsidRPr="00207BA5">
        <w:rPr>
          <w:sz w:val="22"/>
          <w:szCs w:val="22"/>
        </w:rPr>
        <w:t>]</w:t>
      </w:r>
    </w:p>
    <w:p w14:paraId="35F178A9" w14:textId="793356FD" w:rsidR="008C18BB" w:rsidRPr="00207BA5" w:rsidRDefault="008C18BB" w:rsidP="008C18BB">
      <w:pPr>
        <w:pStyle w:val="commentaire-western"/>
        <w:shd w:val="clear" w:color="auto" w:fill="auto"/>
        <w:rPr>
          <w:sz w:val="22"/>
          <w:szCs w:val="22"/>
        </w:rPr>
      </w:pPr>
      <w:r>
        <w:rPr>
          <w:sz w:val="22"/>
          <w:szCs w:val="22"/>
        </w:rPr>
        <w:t>Si immatriculé au registre du commerce</w:t>
      </w:r>
      <w:r w:rsidRPr="00207BA5">
        <w:rPr>
          <w:sz w:val="22"/>
          <w:szCs w:val="22"/>
        </w:rPr>
        <w:t> :</w:t>
      </w:r>
    </w:p>
    <w:p w14:paraId="0BAECADB" w14:textId="77777777" w:rsidR="008C18BB" w:rsidRPr="00207BA5" w:rsidRDefault="008C18BB" w:rsidP="008C18BB">
      <w:pPr>
        <w:pStyle w:val="western"/>
        <w:numPr>
          <w:ilvl w:val="0"/>
          <w:numId w:val="21"/>
        </w:numPr>
        <w:rPr>
          <w:sz w:val="22"/>
          <w:szCs w:val="22"/>
        </w:rPr>
      </w:pPr>
      <w:r w:rsidRPr="00207BA5">
        <w:rPr>
          <w:sz w:val="22"/>
          <w:szCs w:val="22"/>
        </w:rPr>
        <w:t>Immatriculé au registre du commerce et des sociétés sous le numéro d'immatriculation [</w:t>
      </w:r>
      <w:r w:rsidRPr="00207BA5">
        <w:rPr>
          <w:color w:val="FF0000"/>
          <w:sz w:val="22"/>
          <w:szCs w:val="22"/>
        </w:rPr>
        <w:t>numéro</w:t>
      </w:r>
      <w:r w:rsidRPr="00207BA5">
        <w:rPr>
          <w:sz w:val="22"/>
          <w:szCs w:val="22"/>
        </w:rPr>
        <w:t>] représentée en la personne de [</w:t>
      </w:r>
      <w:r w:rsidRPr="00207BA5">
        <w:rPr>
          <w:color w:val="FF0000"/>
          <w:sz w:val="22"/>
          <w:szCs w:val="22"/>
        </w:rPr>
        <w:t>Nom et Prénom de la personne</w:t>
      </w:r>
      <w:r w:rsidRPr="00207BA5">
        <w:rPr>
          <w:sz w:val="22"/>
          <w:szCs w:val="22"/>
        </w:rPr>
        <w:t>] en sa qualité de [</w:t>
      </w:r>
      <w:r w:rsidRPr="00207BA5">
        <w:rPr>
          <w:color w:val="FF0000"/>
          <w:sz w:val="22"/>
          <w:szCs w:val="22"/>
        </w:rPr>
        <w:t>fonction de la personne dans la société</w:t>
      </w:r>
      <w:r w:rsidRPr="00207BA5">
        <w:rPr>
          <w:sz w:val="22"/>
          <w:szCs w:val="22"/>
        </w:rPr>
        <w:t>].</w:t>
      </w:r>
    </w:p>
    <w:p w14:paraId="78DCA837" w14:textId="77777777" w:rsidR="00C9224B" w:rsidRPr="00207BA5" w:rsidRDefault="00C9224B" w:rsidP="008C18B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[</w:t>
      </w:r>
      <w:r w:rsidRPr="00207BA5">
        <w:rPr>
          <w:color w:val="FF0000"/>
          <w:sz w:val="22"/>
          <w:szCs w:val="22"/>
        </w:rPr>
        <w:t>Adresse de courrier électronique</w:t>
      </w:r>
      <w:r w:rsidRPr="00207BA5">
        <w:rPr>
          <w:sz w:val="22"/>
          <w:szCs w:val="22"/>
        </w:rPr>
        <w:t>]</w:t>
      </w:r>
    </w:p>
    <w:p w14:paraId="442E35C6" w14:textId="77777777" w:rsidR="00C9224B" w:rsidRPr="00207BA5" w:rsidRDefault="00C9224B" w:rsidP="008C18B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[</w:t>
      </w:r>
      <w:r w:rsidRPr="00207BA5">
        <w:rPr>
          <w:color w:val="FF0000"/>
          <w:sz w:val="22"/>
          <w:szCs w:val="22"/>
        </w:rPr>
        <w:t>Téléphone</w:t>
      </w:r>
      <w:r w:rsidRPr="00207BA5">
        <w:rPr>
          <w:sz w:val="22"/>
          <w:szCs w:val="22"/>
        </w:rPr>
        <w:t>]</w:t>
      </w:r>
    </w:p>
    <w:p w14:paraId="3BD1C712" w14:textId="77777777" w:rsidR="00C9224B" w:rsidRPr="00207BA5" w:rsidRDefault="00C9224B" w:rsidP="008C18B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Ci-après désigné comme « le Prestataire »,</w:t>
      </w:r>
    </w:p>
    <w:p w14:paraId="79CEC4B8" w14:textId="77777777" w:rsidR="00C9224B" w:rsidRPr="00207BA5" w:rsidRDefault="00C9224B" w:rsidP="008C18B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 xml:space="preserve">Et </w:t>
      </w:r>
    </w:p>
    <w:p w14:paraId="0C5DB61E" w14:textId="77777777" w:rsidR="00C9224B" w:rsidRPr="00207BA5" w:rsidRDefault="00C9224B" w:rsidP="008C18B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[</w:t>
      </w:r>
      <w:r w:rsidRPr="00207BA5">
        <w:rPr>
          <w:color w:val="FF0000"/>
          <w:sz w:val="22"/>
          <w:szCs w:val="22"/>
        </w:rPr>
        <w:t>Nom et Prénom du client / Nom de la société client</w:t>
      </w:r>
      <w:r w:rsidRPr="00207BA5">
        <w:rPr>
          <w:sz w:val="22"/>
          <w:szCs w:val="22"/>
        </w:rPr>
        <w:t>]</w:t>
      </w:r>
    </w:p>
    <w:p w14:paraId="02204656" w14:textId="77777777" w:rsidR="00C9224B" w:rsidRPr="00207BA5" w:rsidRDefault="00C9224B" w:rsidP="008C18B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[</w:t>
      </w:r>
      <w:r w:rsidRPr="00207BA5">
        <w:rPr>
          <w:color w:val="FF0000"/>
          <w:sz w:val="22"/>
          <w:szCs w:val="22"/>
        </w:rPr>
        <w:t>Adresse de lieu de résidence / Adresse et siège social</w:t>
      </w:r>
      <w:r w:rsidRPr="00207BA5">
        <w:rPr>
          <w:sz w:val="22"/>
          <w:szCs w:val="22"/>
        </w:rPr>
        <w:t>] [</w:t>
      </w:r>
      <w:r w:rsidRPr="00207BA5">
        <w:rPr>
          <w:color w:val="FF0000"/>
          <w:sz w:val="22"/>
          <w:szCs w:val="22"/>
        </w:rPr>
        <w:t>Pays</w:t>
      </w:r>
      <w:r w:rsidRPr="00207BA5">
        <w:rPr>
          <w:sz w:val="22"/>
          <w:szCs w:val="22"/>
        </w:rPr>
        <w:t>]</w:t>
      </w:r>
    </w:p>
    <w:p w14:paraId="2B3715E1" w14:textId="7097D49F" w:rsidR="00C9224B" w:rsidRPr="00207BA5" w:rsidRDefault="008C18BB" w:rsidP="008C18BB">
      <w:pPr>
        <w:pStyle w:val="commentaire-western"/>
        <w:shd w:val="clear" w:color="auto" w:fill="auto"/>
        <w:rPr>
          <w:sz w:val="22"/>
          <w:szCs w:val="22"/>
        </w:rPr>
      </w:pPr>
      <w:r>
        <w:rPr>
          <w:sz w:val="22"/>
          <w:szCs w:val="22"/>
        </w:rPr>
        <w:t>Si immatriculé au registre du commerce</w:t>
      </w:r>
      <w:r w:rsidR="00C9224B" w:rsidRPr="00207BA5">
        <w:rPr>
          <w:sz w:val="22"/>
          <w:szCs w:val="22"/>
        </w:rPr>
        <w:t> :</w:t>
      </w:r>
    </w:p>
    <w:p w14:paraId="7B4F1AE6" w14:textId="37C7D46F" w:rsidR="00C9224B" w:rsidRPr="00207BA5" w:rsidRDefault="00C9224B" w:rsidP="008C18BB">
      <w:pPr>
        <w:pStyle w:val="western"/>
        <w:numPr>
          <w:ilvl w:val="0"/>
          <w:numId w:val="21"/>
        </w:numPr>
        <w:rPr>
          <w:sz w:val="22"/>
          <w:szCs w:val="22"/>
        </w:rPr>
      </w:pPr>
      <w:r w:rsidRPr="00207BA5">
        <w:rPr>
          <w:sz w:val="22"/>
          <w:szCs w:val="22"/>
        </w:rPr>
        <w:t>Immatriculé au registre du commerce et des sociétés sous le numéro d'immatriculation [</w:t>
      </w:r>
      <w:r w:rsidRPr="00207BA5">
        <w:rPr>
          <w:color w:val="FF0000"/>
          <w:sz w:val="22"/>
          <w:szCs w:val="22"/>
        </w:rPr>
        <w:t>numéro</w:t>
      </w:r>
      <w:r w:rsidRPr="00207BA5">
        <w:rPr>
          <w:sz w:val="22"/>
          <w:szCs w:val="22"/>
        </w:rPr>
        <w:t>] représentée en la personne de [</w:t>
      </w:r>
      <w:r w:rsidRPr="00207BA5">
        <w:rPr>
          <w:color w:val="FF0000"/>
          <w:sz w:val="22"/>
          <w:szCs w:val="22"/>
        </w:rPr>
        <w:t>Nom et Prénom de la personne</w:t>
      </w:r>
      <w:r w:rsidRPr="00207BA5">
        <w:rPr>
          <w:sz w:val="22"/>
          <w:szCs w:val="22"/>
        </w:rPr>
        <w:t>] en sa qualité de [</w:t>
      </w:r>
      <w:r w:rsidRPr="00207BA5">
        <w:rPr>
          <w:color w:val="FF0000"/>
          <w:sz w:val="22"/>
          <w:szCs w:val="22"/>
        </w:rPr>
        <w:t>fonction de la personne dans la société</w:t>
      </w:r>
      <w:r w:rsidRPr="00207BA5">
        <w:rPr>
          <w:sz w:val="22"/>
          <w:szCs w:val="22"/>
        </w:rPr>
        <w:t>].</w:t>
      </w:r>
    </w:p>
    <w:p w14:paraId="24C7E94F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[</w:t>
      </w:r>
      <w:r w:rsidRPr="00207BA5">
        <w:rPr>
          <w:color w:val="FF0000"/>
          <w:sz w:val="22"/>
          <w:szCs w:val="22"/>
        </w:rPr>
        <w:t>Adresse de courrier électronique</w:t>
      </w:r>
      <w:r w:rsidRPr="00207BA5">
        <w:rPr>
          <w:sz w:val="22"/>
          <w:szCs w:val="22"/>
        </w:rPr>
        <w:t>]</w:t>
      </w:r>
    </w:p>
    <w:p w14:paraId="244E4A00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[</w:t>
      </w:r>
      <w:r w:rsidRPr="00207BA5">
        <w:rPr>
          <w:color w:val="FF0000"/>
          <w:sz w:val="22"/>
          <w:szCs w:val="22"/>
        </w:rPr>
        <w:t>Téléphone</w:t>
      </w:r>
      <w:r w:rsidRPr="00207BA5">
        <w:rPr>
          <w:sz w:val="22"/>
          <w:szCs w:val="22"/>
        </w:rPr>
        <w:t>]</w:t>
      </w:r>
    </w:p>
    <w:p w14:paraId="6A79B4B8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Ci-après désigné comme « le Client ».</w:t>
      </w:r>
    </w:p>
    <w:p w14:paraId="5A16E510" w14:textId="77777777" w:rsidR="00C9224B" w:rsidRPr="00207BA5" w:rsidRDefault="00C9224B" w:rsidP="00C9224B">
      <w:pPr>
        <w:pStyle w:val="Titre2"/>
        <w:rPr>
          <w:rFonts w:cs="Arial"/>
          <w:sz w:val="28"/>
        </w:rPr>
      </w:pPr>
      <w:r w:rsidRPr="00207BA5">
        <w:rPr>
          <w:rFonts w:cs="Arial"/>
          <w:sz w:val="28"/>
        </w:rPr>
        <w:t>ARTICLE 1 : Objet du contrat</w:t>
      </w:r>
    </w:p>
    <w:p w14:paraId="3B5E7812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 xml:space="preserve">Le présent contrat a pour objet la réalisation </w:t>
      </w:r>
      <w:r w:rsidR="00DB064D" w:rsidRPr="00207BA5">
        <w:rPr>
          <w:sz w:val="22"/>
          <w:szCs w:val="22"/>
        </w:rPr>
        <w:t xml:space="preserve">de </w:t>
      </w:r>
      <w:r w:rsidR="00DB064D" w:rsidRPr="00207BA5">
        <w:rPr>
          <w:color w:val="FF0000"/>
          <w:sz w:val="22"/>
          <w:szCs w:val="22"/>
        </w:rPr>
        <w:t>……………</w:t>
      </w:r>
      <w:r w:rsidR="00DB064D" w:rsidRPr="00207BA5">
        <w:rPr>
          <w:sz w:val="22"/>
          <w:szCs w:val="22"/>
        </w:rPr>
        <w:t xml:space="preserve"> </w:t>
      </w:r>
      <w:r w:rsidRPr="00207BA5">
        <w:rPr>
          <w:sz w:val="22"/>
          <w:szCs w:val="22"/>
        </w:rPr>
        <w:t>par le Prestataire pour le compte du Client.</w:t>
      </w:r>
    </w:p>
    <w:p w14:paraId="32311B8A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 xml:space="preserve">La prestation consistera en la réalisation </w:t>
      </w:r>
      <w:r w:rsidR="00DB064D" w:rsidRPr="00207BA5">
        <w:rPr>
          <w:sz w:val="22"/>
          <w:szCs w:val="22"/>
        </w:rPr>
        <w:t xml:space="preserve">de </w:t>
      </w:r>
      <w:r w:rsidR="00DB064D" w:rsidRPr="00207BA5">
        <w:rPr>
          <w:color w:val="FF0000"/>
          <w:sz w:val="22"/>
          <w:szCs w:val="22"/>
        </w:rPr>
        <w:t>…………</w:t>
      </w:r>
      <w:r w:rsidR="00DB064D" w:rsidRPr="00207BA5">
        <w:rPr>
          <w:sz w:val="22"/>
          <w:szCs w:val="22"/>
        </w:rPr>
        <w:t xml:space="preserve"> </w:t>
      </w:r>
      <w:r w:rsidRPr="00207BA5">
        <w:rPr>
          <w:sz w:val="22"/>
          <w:szCs w:val="22"/>
        </w:rPr>
        <w:t>détaillé</w:t>
      </w:r>
      <w:r w:rsidRPr="00207BA5">
        <w:rPr>
          <w:color w:val="FF0000"/>
          <w:sz w:val="22"/>
          <w:szCs w:val="22"/>
        </w:rPr>
        <w:t>(e)</w:t>
      </w:r>
      <w:r w:rsidRPr="00207BA5">
        <w:rPr>
          <w:sz w:val="22"/>
          <w:szCs w:val="22"/>
        </w:rPr>
        <w:t xml:space="preserve"> comme suit : </w:t>
      </w:r>
    </w:p>
    <w:p w14:paraId="20FA3E2C" w14:textId="77777777" w:rsidR="00C9224B" w:rsidRPr="00207BA5" w:rsidRDefault="00207BA5" w:rsidP="00C9224B">
      <w:pPr>
        <w:pStyle w:val="western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………</w:t>
      </w:r>
    </w:p>
    <w:p w14:paraId="3B2FEAF0" w14:textId="77777777" w:rsidR="00DB064D" w:rsidRPr="00207BA5" w:rsidRDefault="00207BA5" w:rsidP="00DB2E19">
      <w:pPr>
        <w:pStyle w:val="western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…….</w:t>
      </w:r>
    </w:p>
    <w:p w14:paraId="3854C192" w14:textId="77777777" w:rsidR="00DB064D" w:rsidRPr="00207BA5" w:rsidRDefault="00DB064D" w:rsidP="00DB064D">
      <w:pPr>
        <w:pStyle w:val="western"/>
        <w:ind w:left="720"/>
        <w:rPr>
          <w:sz w:val="22"/>
          <w:szCs w:val="22"/>
        </w:rPr>
      </w:pPr>
    </w:p>
    <w:p w14:paraId="2692C35A" w14:textId="77777777" w:rsidR="00F06A6F" w:rsidRDefault="00F06A6F" w:rsidP="00DB064D">
      <w:pPr>
        <w:pStyle w:val="western"/>
        <w:ind w:left="720"/>
        <w:rPr>
          <w:sz w:val="28"/>
          <w:szCs w:val="28"/>
        </w:rPr>
      </w:pPr>
    </w:p>
    <w:p w14:paraId="675D07D8" w14:textId="77777777" w:rsidR="00C9224B" w:rsidRPr="00207BA5" w:rsidRDefault="00C9224B" w:rsidP="00DB064D">
      <w:pPr>
        <w:pStyle w:val="western"/>
        <w:ind w:left="720"/>
        <w:rPr>
          <w:sz w:val="28"/>
          <w:szCs w:val="28"/>
        </w:rPr>
      </w:pPr>
      <w:r w:rsidRPr="00207BA5">
        <w:rPr>
          <w:sz w:val="28"/>
          <w:szCs w:val="28"/>
        </w:rPr>
        <w:t xml:space="preserve">ARTICLE 2 : Exécution de la prestation </w:t>
      </w:r>
    </w:p>
    <w:p w14:paraId="7702D37D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 xml:space="preserve">Le Prestataire exécute l’œuvre conformément aux stipulations mentionnées à l'article 1er du présent contrat. </w:t>
      </w:r>
    </w:p>
    <w:p w14:paraId="42786370" w14:textId="77777777" w:rsidR="00DB064D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 xml:space="preserve">La prestation est réalisée en </w:t>
      </w:r>
      <w:r w:rsidRPr="00207BA5">
        <w:rPr>
          <w:color w:val="FF0000"/>
          <w:sz w:val="22"/>
          <w:szCs w:val="22"/>
        </w:rPr>
        <w:t>deux</w:t>
      </w:r>
      <w:r w:rsidR="00DB064D" w:rsidRPr="00207BA5">
        <w:rPr>
          <w:color w:val="FF0000"/>
          <w:sz w:val="22"/>
          <w:szCs w:val="22"/>
        </w:rPr>
        <w:t>/trois/</w:t>
      </w:r>
      <w:proofErr w:type="spellStart"/>
      <w:r w:rsidR="00DB064D" w:rsidRPr="00207BA5">
        <w:rPr>
          <w:color w:val="FF0000"/>
          <w:sz w:val="22"/>
          <w:szCs w:val="22"/>
        </w:rPr>
        <w:t>quatres</w:t>
      </w:r>
      <w:proofErr w:type="spellEnd"/>
      <w:r w:rsidR="00DB064D" w:rsidRPr="00207BA5">
        <w:rPr>
          <w:color w:val="FF0000"/>
          <w:sz w:val="22"/>
          <w:szCs w:val="22"/>
        </w:rPr>
        <w:t xml:space="preserve"> etc.</w:t>
      </w:r>
      <w:r w:rsidRPr="00207BA5">
        <w:rPr>
          <w:sz w:val="22"/>
          <w:szCs w:val="22"/>
        </w:rPr>
        <w:t xml:space="preserve"> étapes :</w:t>
      </w:r>
      <w:r w:rsidR="00DB064D" w:rsidRPr="00207BA5">
        <w:rPr>
          <w:sz w:val="22"/>
          <w:szCs w:val="22"/>
        </w:rPr>
        <w:t xml:space="preserve"> </w:t>
      </w:r>
      <w:r w:rsidR="00DB064D" w:rsidRPr="00207BA5">
        <w:rPr>
          <w:color w:val="FF0000"/>
          <w:sz w:val="22"/>
          <w:szCs w:val="22"/>
        </w:rPr>
        <w:t>……………</w:t>
      </w:r>
      <w:r w:rsidRPr="00207BA5">
        <w:rPr>
          <w:color w:val="FF0000"/>
          <w:sz w:val="22"/>
          <w:szCs w:val="22"/>
        </w:rPr>
        <w:t>.</w:t>
      </w:r>
      <w:r w:rsidRPr="00207BA5">
        <w:rPr>
          <w:sz w:val="22"/>
          <w:szCs w:val="22"/>
        </w:rPr>
        <w:t xml:space="preserve"> </w:t>
      </w:r>
    </w:p>
    <w:p w14:paraId="1F8B9170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 xml:space="preserve">Le Prestataire s'engage donc à exécuter son obligation en </w:t>
      </w:r>
      <w:r w:rsidR="00DB064D" w:rsidRPr="00207BA5">
        <w:rPr>
          <w:color w:val="FF0000"/>
          <w:sz w:val="22"/>
          <w:szCs w:val="22"/>
        </w:rPr>
        <w:t>deux/trois/</w:t>
      </w:r>
      <w:proofErr w:type="spellStart"/>
      <w:r w:rsidR="00DB064D" w:rsidRPr="00207BA5">
        <w:rPr>
          <w:color w:val="FF0000"/>
          <w:sz w:val="22"/>
          <w:szCs w:val="22"/>
        </w:rPr>
        <w:t>quatres</w:t>
      </w:r>
      <w:proofErr w:type="spellEnd"/>
      <w:r w:rsidR="00DB064D" w:rsidRPr="00207BA5">
        <w:rPr>
          <w:color w:val="FF0000"/>
          <w:sz w:val="22"/>
          <w:szCs w:val="22"/>
        </w:rPr>
        <w:t xml:space="preserve"> etc.</w:t>
      </w:r>
      <w:r w:rsidR="00DB064D" w:rsidRPr="00207BA5">
        <w:rPr>
          <w:sz w:val="22"/>
          <w:szCs w:val="22"/>
        </w:rPr>
        <w:t xml:space="preserve"> </w:t>
      </w:r>
      <w:r w:rsidRPr="00207BA5">
        <w:rPr>
          <w:sz w:val="22"/>
          <w:szCs w:val="22"/>
        </w:rPr>
        <w:t xml:space="preserve"> </w:t>
      </w:r>
      <w:proofErr w:type="gramStart"/>
      <w:r w:rsidRPr="00207BA5">
        <w:rPr>
          <w:sz w:val="22"/>
          <w:szCs w:val="22"/>
        </w:rPr>
        <w:t>étapes</w:t>
      </w:r>
      <w:proofErr w:type="gramEnd"/>
      <w:r w:rsidRPr="00207BA5">
        <w:rPr>
          <w:sz w:val="22"/>
          <w:szCs w:val="22"/>
        </w:rPr>
        <w:t xml:space="preserve"> et dans les délais mentionnés ci-dessous :</w:t>
      </w:r>
    </w:p>
    <w:p w14:paraId="48572FAF" w14:textId="77777777" w:rsidR="00C9224B" w:rsidRPr="00207BA5" w:rsidRDefault="00C9224B" w:rsidP="00C9224B">
      <w:pPr>
        <w:pStyle w:val="western"/>
        <w:numPr>
          <w:ilvl w:val="0"/>
          <w:numId w:val="23"/>
        </w:numPr>
        <w:rPr>
          <w:sz w:val="22"/>
          <w:szCs w:val="22"/>
        </w:rPr>
      </w:pPr>
      <w:r w:rsidRPr="00207BA5">
        <w:rPr>
          <w:sz w:val="22"/>
          <w:szCs w:val="22"/>
        </w:rPr>
        <w:t>Le Prestataire a jusqu'au [</w:t>
      </w:r>
      <w:r w:rsidRPr="00207BA5">
        <w:rPr>
          <w:color w:val="FF0000"/>
          <w:sz w:val="22"/>
          <w:szCs w:val="22"/>
        </w:rPr>
        <w:t>date</w:t>
      </w:r>
      <w:r w:rsidRPr="00207BA5">
        <w:rPr>
          <w:sz w:val="22"/>
          <w:szCs w:val="22"/>
        </w:rPr>
        <w:t xml:space="preserve">] pour </w:t>
      </w:r>
      <w:proofErr w:type="gramStart"/>
      <w:r w:rsidR="00DB064D" w:rsidRPr="00207BA5">
        <w:rPr>
          <w:color w:val="FF0000"/>
          <w:sz w:val="22"/>
          <w:szCs w:val="22"/>
        </w:rPr>
        <w:t>…</w:t>
      </w:r>
      <w:r w:rsidRPr="00207BA5">
        <w:rPr>
          <w:sz w:val="22"/>
          <w:szCs w:val="22"/>
        </w:rPr>
        <w:t xml:space="preserve"> .</w:t>
      </w:r>
      <w:proofErr w:type="gramEnd"/>
    </w:p>
    <w:p w14:paraId="53CD16AD" w14:textId="77777777" w:rsidR="00C9224B" w:rsidRPr="00207BA5" w:rsidRDefault="00C9224B" w:rsidP="00C9224B">
      <w:pPr>
        <w:pStyle w:val="western"/>
        <w:numPr>
          <w:ilvl w:val="0"/>
          <w:numId w:val="23"/>
        </w:numPr>
        <w:rPr>
          <w:sz w:val="22"/>
          <w:szCs w:val="22"/>
        </w:rPr>
      </w:pPr>
      <w:r w:rsidRPr="00207BA5">
        <w:rPr>
          <w:sz w:val="22"/>
          <w:szCs w:val="22"/>
        </w:rPr>
        <w:t>Le Prestataire a jusqu'au [</w:t>
      </w:r>
      <w:r w:rsidRPr="00207BA5">
        <w:rPr>
          <w:color w:val="FF0000"/>
          <w:sz w:val="22"/>
          <w:szCs w:val="22"/>
        </w:rPr>
        <w:t>date</w:t>
      </w:r>
      <w:r w:rsidRPr="00207BA5">
        <w:rPr>
          <w:sz w:val="22"/>
          <w:szCs w:val="22"/>
        </w:rPr>
        <w:t>] pour</w:t>
      </w:r>
      <w:proofErr w:type="gramStart"/>
      <w:r w:rsidR="00DB064D" w:rsidRPr="00207BA5">
        <w:rPr>
          <w:sz w:val="22"/>
          <w:szCs w:val="22"/>
        </w:rPr>
        <w:t xml:space="preserve"> </w:t>
      </w:r>
      <w:r w:rsidR="00DB064D" w:rsidRPr="00207BA5">
        <w:rPr>
          <w:color w:val="FF0000"/>
          <w:sz w:val="22"/>
          <w:szCs w:val="22"/>
        </w:rPr>
        <w:t>….</w:t>
      </w:r>
      <w:proofErr w:type="gramEnd"/>
      <w:r w:rsidR="00DB064D" w:rsidRPr="00207BA5">
        <w:rPr>
          <w:sz w:val="22"/>
          <w:szCs w:val="22"/>
        </w:rPr>
        <w:t xml:space="preserve"> </w:t>
      </w:r>
      <w:r w:rsidRPr="00207BA5">
        <w:rPr>
          <w:sz w:val="22"/>
          <w:szCs w:val="22"/>
        </w:rPr>
        <w:t>.</w:t>
      </w:r>
    </w:p>
    <w:p w14:paraId="7DEBDD56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L’œuvre sera réalisée [</w:t>
      </w:r>
      <w:r w:rsidRPr="00207BA5">
        <w:rPr>
          <w:color w:val="FF0000"/>
          <w:sz w:val="22"/>
          <w:szCs w:val="22"/>
        </w:rPr>
        <w:t>à l’encre sur papier / aux formats numériques suivants : .ai, .jpg, .png…</w:t>
      </w:r>
      <w:r w:rsidRPr="00207BA5">
        <w:rPr>
          <w:sz w:val="22"/>
          <w:szCs w:val="22"/>
        </w:rPr>
        <w:t>], selon les indications du Client.</w:t>
      </w:r>
    </w:p>
    <w:p w14:paraId="5C971B0F" w14:textId="77777777" w:rsidR="00C9224B" w:rsidRPr="00207BA5" w:rsidRDefault="00C9224B" w:rsidP="00C9224B">
      <w:pPr>
        <w:pStyle w:val="Titre2"/>
        <w:rPr>
          <w:rFonts w:cs="Arial"/>
          <w:sz w:val="28"/>
        </w:rPr>
      </w:pPr>
      <w:r w:rsidRPr="00207BA5">
        <w:rPr>
          <w:rFonts w:cs="Arial"/>
          <w:sz w:val="28"/>
        </w:rPr>
        <w:t>ARTICLE 3 : Délai</w:t>
      </w:r>
    </w:p>
    <w:p w14:paraId="2BF6012A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Le Prestataire [</w:t>
      </w:r>
      <w:r w:rsidRPr="00207BA5">
        <w:rPr>
          <w:color w:val="FF0000"/>
          <w:sz w:val="22"/>
          <w:szCs w:val="22"/>
        </w:rPr>
        <w:t>Nom du prestataire</w:t>
      </w:r>
      <w:r w:rsidRPr="00207BA5">
        <w:rPr>
          <w:sz w:val="22"/>
          <w:szCs w:val="22"/>
        </w:rPr>
        <w:t>] s'engage à délivrer l’œuvre avant le [</w:t>
      </w:r>
      <w:r w:rsidRPr="00207BA5">
        <w:rPr>
          <w:color w:val="FF0000"/>
          <w:sz w:val="22"/>
          <w:szCs w:val="22"/>
        </w:rPr>
        <w:t>date</w:t>
      </w:r>
      <w:r w:rsidRPr="00207BA5">
        <w:rPr>
          <w:sz w:val="22"/>
          <w:szCs w:val="22"/>
        </w:rPr>
        <w:t xml:space="preserve">]. Le présent contrat produira ses effets au jour de la signature et prendra fin à la remise définitive de l’œuvre. </w:t>
      </w:r>
    </w:p>
    <w:p w14:paraId="6825F8F2" w14:textId="0FFC62B4" w:rsidR="008C18BB" w:rsidRPr="00207BA5" w:rsidRDefault="00C9224B" w:rsidP="008C18B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Les parties conviennent d'un commun accord de l'achèvement définitif de l’œuvre.</w:t>
      </w:r>
    </w:p>
    <w:p w14:paraId="036A985E" w14:textId="77777777" w:rsidR="00C9224B" w:rsidRPr="00207BA5" w:rsidRDefault="00C9224B" w:rsidP="00C9224B">
      <w:pPr>
        <w:pStyle w:val="Titre2"/>
        <w:rPr>
          <w:rFonts w:cs="Arial"/>
          <w:sz w:val="28"/>
        </w:rPr>
      </w:pPr>
      <w:r w:rsidRPr="00207BA5">
        <w:rPr>
          <w:rFonts w:cs="Arial"/>
          <w:sz w:val="28"/>
        </w:rPr>
        <w:t>ARTICLE 4 : Co-auteurs de l’œuvre graphique</w:t>
      </w:r>
    </w:p>
    <w:p w14:paraId="2B64079F" w14:textId="77777777" w:rsidR="00C9224B" w:rsidRPr="00207BA5" w:rsidRDefault="00C9224B" w:rsidP="008C18BB">
      <w:pPr>
        <w:pStyle w:val="commentaire-western"/>
        <w:shd w:val="clear" w:color="auto" w:fill="auto"/>
        <w:rPr>
          <w:sz w:val="22"/>
          <w:szCs w:val="22"/>
        </w:rPr>
      </w:pPr>
      <w:r w:rsidRPr="00207BA5">
        <w:rPr>
          <w:sz w:val="22"/>
          <w:szCs w:val="22"/>
        </w:rPr>
        <w:t>Selon le cas :</w:t>
      </w:r>
    </w:p>
    <w:p w14:paraId="37851E74" w14:textId="77777777" w:rsidR="00C9224B" w:rsidRPr="00207BA5" w:rsidRDefault="00C9224B" w:rsidP="008C18BB">
      <w:pPr>
        <w:pStyle w:val="western"/>
        <w:numPr>
          <w:ilvl w:val="0"/>
          <w:numId w:val="24"/>
        </w:numPr>
        <w:rPr>
          <w:sz w:val="22"/>
          <w:szCs w:val="22"/>
        </w:rPr>
      </w:pPr>
      <w:r w:rsidRPr="00207BA5">
        <w:rPr>
          <w:sz w:val="22"/>
          <w:szCs w:val="22"/>
        </w:rPr>
        <w:t>La conception de l’œuvre a été réalisée en collaboration avec [</w:t>
      </w:r>
      <w:r w:rsidRPr="00207BA5">
        <w:rPr>
          <w:color w:val="FF0000"/>
          <w:sz w:val="22"/>
          <w:szCs w:val="22"/>
        </w:rPr>
        <w:t>Nom du ou des co-auteurs</w:t>
      </w:r>
      <w:r w:rsidRPr="00207BA5">
        <w:rPr>
          <w:sz w:val="22"/>
          <w:szCs w:val="22"/>
        </w:rPr>
        <w:t>].</w:t>
      </w:r>
    </w:p>
    <w:p w14:paraId="08EE0AC1" w14:textId="77777777" w:rsidR="00C9224B" w:rsidRPr="00207BA5" w:rsidRDefault="00C9224B" w:rsidP="00C9224B">
      <w:pPr>
        <w:pStyle w:val="western"/>
        <w:numPr>
          <w:ilvl w:val="0"/>
          <w:numId w:val="24"/>
        </w:numPr>
        <w:rPr>
          <w:sz w:val="22"/>
          <w:szCs w:val="22"/>
        </w:rPr>
      </w:pPr>
      <w:r w:rsidRPr="00207BA5">
        <w:rPr>
          <w:sz w:val="22"/>
          <w:szCs w:val="22"/>
        </w:rPr>
        <w:t>L’œuvre a été réalisée en collaboration avec [</w:t>
      </w:r>
      <w:r w:rsidRPr="00207BA5">
        <w:rPr>
          <w:color w:val="FF0000"/>
          <w:sz w:val="22"/>
          <w:szCs w:val="22"/>
        </w:rPr>
        <w:t>Nom du ou des co-auteurs</w:t>
      </w:r>
      <w:r w:rsidRPr="00207BA5">
        <w:rPr>
          <w:sz w:val="22"/>
          <w:szCs w:val="22"/>
        </w:rPr>
        <w:t>].</w:t>
      </w:r>
    </w:p>
    <w:p w14:paraId="2F1F53F3" w14:textId="77777777" w:rsidR="00C9224B" w:rsidRPr="00207BA5" w:rsidRDefault="00C9224B" w:rsidP="00C9224B">
      <w:pPr>
        <w:pStyle w:val="Titre2"/>
        <w:rPr>
          <w:rFonts w:cs="Arial"/>
          <w:sz w:val="28"/>
        </w:rPr>
      </w:pPr>
      <w:r w:rsidRPr="00207BA5">
        <w:rPr>
          <w:rFonts w:cs="Arial"/>
          <w:sz w:val="28"/>
        </w:rPr>
        <w:t>ARTICLE 5 : Obligation du prestataire</w:t>
      </w:r>
    </w:p>
    <w:p w14:paraId="5FE44FD7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Le Prestataire exécute une prestation de qualité. Il met au service du Client toutes ses compétences et son professionnalisme.</w:t>
      </w:r>
    </w:p>
    <w:p w14:paraId="54D7DEA5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Le Prestataire s'oblige à exécuter la prestation dans les délais.</w:t>
      </w:r>
    </w:p>
    <w:p w14:paraId="78853D39" w14:textId="77777777" w:rsidR="00C9224B" w:rsidRPr="00207BA5" w:rsidRDefault="00C9224B" w:rsidP="00C9224B">
      <w:pPr>
        <w:pStyle w:val="Titre2"/>
        <w:rPr>
          <w:rFonts w:cs="Arial"/>
          <w:sz w:val="28"/>
        </w:rPr>
      </w:pPr>
      <w:r w:rsidRPr="00207BA5">
        <w:rPr>
          <w:rFonts w:cs="Arial"/>
          <w:sz w:val="28"/>
        </w:rPr>
        <w:t>ARTICLE 6 : Obligation du client</w:t>
      </w:r>
    </w:p>
    <w:p w14:paraId="2A8AB961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Le Client s'engage à produire au Prestataire tous les moyens [</w:t>
      </w:r>
      <w:r w:rsidRPr="00207BA5">
        <w:rPr>
          <w:color w:val="FF0000"/>
          <w:sz w:val="22"/>
          <w:szCs w:val="22"/>
        </w:rPr>
        <w:t>financiers / matériels / techniques, etc.</w:t>
      </w:r>
      <w:r w:rsidRPr="00207BA5">
        <w:rPr>
          <w:sz w:val="22"/>
          <w:szCs w:val="22"/>
        </w:rPr>
        <w:t>] nécessaires à la réalisation de l’œuvre dans le respect des délais mentionnés par le présent contrat.</w:t>
      </w:r>
    </w:p>
    <w:p w14:paraId="26F699E1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Afin d'assurer une bonne réalisation de l’œuvre, le Client a pour obligation de transmettre tout document, tout renseignement permettant au Prestataire de comprendre ses besoins.</w:t>
      </w:r>
    </w:p>
    <w:p w14:paraId="5D7A05D5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Le Client s'engage au paiement du prix conformément aux délais stipulés dans le contrat.</w:t>
      </w:r>
    </w:p>
    <w:p w14:paraId="2D3EA5F4" w14:textId="77777777" w:rsidR="00F06A6F" w:rsidRDefault="00F06A6F" w:rsidP="00C9224B">
      <w:pPr>
        <w:pStyle w:val="Titre2"/>
        <w:rPr>
          <w:rFonts w:cs="Arial"/>
          <w:sz w:val="28"/>
        </w:rPr>
      </w:pPr>
    </w:p>
    <w:p w14:paraId="577158DB" w14:textId="77777777" w:rsidR="00C9224B" w:rsidRPr="00207BA5" w:rsidRDefault="00C9224B" w:rsidP="00C9224B">
      <w:pPr>
        <w:pStyle w:val="Titre2"/>
        <w:rPr>
          <w:rFonts w:cs="Arial"/>
          <w:sz w:val="28"/>
        </w:rPr>
      </w:pPr>
      <w:r w:rsidRPr="00207BA5">
        <w:rPr>
          <w:rFonts w:cs="Arial"/>
          <w:sz w:val="28"/>
        </w:rPr>
        <w:t>ARTICLE 7 : Exploitation de l’œuvre</w:t>
      </w:r>
    </w:p>
    <w:p w14:paraId="326AB3E2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 xml:space="preserve">Le Prestataire se réserve l'exclusivité du droit moral découlant de son droit d'auteur. Le Prestataire consent à l'exploitation de l’œuvre par le Client sous les formes suivantes : </w:t>
      </w:r>
    </w:p>
    <w:p w14:paraId="4283B546" w14:textId="77777777" w:rsidR="00C9224B" w:rsidRPr="00207BA5" w:rsidRDefault="00C9224B" w:rsidP="00C9224B">
      <w:pPr>
        <w:pStyle w:val="western"/>
        <w:numPr>
          <w:ilvl w:val="0"/>
          <w:numId w:val="25"/>
        </w:numPr>
        <w:rPr>
          <w:sz w:val="22"/>
          <w:szCs w:val="22"/>
        </w:rPr>
      </w:pPr>
      <w:proofErr w:type="gramStart"/>
      <w:r w:rsidRPr="00207BA5">
        <w:rPr>
          <w:sz w:val="22"/>
          <w:szCs w:val="22"/>
        </w:rPr>
        <w:t>l’œuvre</w:t>
      </w:r>
      <w:proofErr w:type="gramEnd"/>
      <w:r w:rsidRPr="00207BA5">
        <w:rPr>
          <w:sz w:val="22"/>
          <w:szCs w:val="22"/>
        </w:rPr>
        <w:t xml:space="preserve"> sera exploitée sur ses supports destinés [</w:t>
      </w:r>
      <w:r w:rsidRPr="00207BA5">
        <w:rPr>
          <w:color w:val="FF0000"/>
          <w:sz w:val="22"/>
          <w:szCs w:val="22"/>
        </w:rPr>
        <w:t>à la vente / à la location / au prêt pour l'usage privé / au prêt pour l'usage public / à la communication auprès du public</w:t>
      </w:r>
      <w:r w:rsidRPr="00207BA5">
        <w:rPr>
          <w:sz w:val="22"/>
          <w:szCs w:val="22"/>
        </w:rPr>
        <w:t>] ;</w:t>
      </w:r>
    </w:p>
    <w:p w14:paraId="51CE25E8" w14:textId="77777777" w:rsidR="00C9224B" w:rsidRPr="00207BA5" w:rsidRDefault="00C9224B" w:rsidP="00C9224B">
      <w:pPr>
        <w:pStyle w:val="western"/>
        <w:numPr>
          <w:ilvl w:val="0"/>
          <w:numId w:val="25"/>
        </w:numPr>
        <w:rPr>
          <w:sz w:val="22"/>
          <w:szCs w:val="22"/>
        </w:rPr>
      </w:pPr>
      <w:proofErr w:type="gramStart"/>
      <w:r w:rsidRPr="00207BA5">
        <w:rPr>
          <w:sz w:val="22"/>
          <w:szCs w:val="22"/>
        </w:rPr>
        <w:t>l’œuvre</w:t>
      </w:r>
      <w:proofErr w:type="gramEnd"/>
      <w:r w:rsidRPr="00207BA5">
        <w:rPr>
          <w:sz w:val="22"/>
          <w:szCs w:val="22"/>
        </w:rPr>
        <w:t xml:space="preserve"> sera exploitée [</w:t>
      </w:r>
      <w:r w:rsidRPr="00207BA5">
        <w:rPr>
          <w:color w:val="FF0000"/>
          <w:sz w:val="22"/>
          <w:szCs w:val="22"/>
        </w:rPr>
        <w:t>sur support imprimé, à la télévision et sur internet, etc.</w:t>
      </w:r>
      <w:r w:rsidRPr="00207BA5">
        <w:rPr>
          <w:sz w:val="22"/>
          <w:szCs w:val="22"/>
        </w:rPr>
        <w:t>] ;</w:t>
      </w:r>
    </w:p>
    <w:p w14:paraId="6C910933" w14:textId="77777777" w:rsidR="00C9224B" w:rsidRPr="00207BA5" w:rsidRDefault="00C9224B" w:rsidP="00C9224B">
      <w:pPr>
        <w:pStyle w:val="western"/>
        <w:numPr>
          <w:ilvl w:val="0"/>
          <w:numId w:val="25"/>
        </w:numPr>
        <w:rPr>
          <w:sz w:val="22"/>
          <w:szCs w:val="22"/>
        </w:rPr>
      </w:pPr>
      <w:proofErr w:type="gramStart"/>
      <w:r w:rsidRPr="00207BA5">
        <w:rPr>
          <w:sz w:val="22"/>
          <w:szCs w:val="22"/>
        </w:rPr>
        <w:t>l’œuvre</w:t>
      </w:r>
      <w:proofErr w:type="gramEnd"/>
      <w:r w:rsidRPr="00207BA5">
        <w:rPr>
          <w:sz w:val="22"/>
          <w:szCs w:val="22"/>
        </w:rPr>
        <w:t xml:space="preserve"> fera l'objet d'une exploitation [</w:t>
      </w:r>
      <w:r w:rsidRPr="00207BA5">
        <w:rPr>
          <w:color w:val="FF0000"/>
          <w:sz w:val="22"/>
          <w:szCs w:val="22"/>
        </w:rPr>
        <w:t>en étant intégrée dans une autre œuvre / sans être intégrés dans une autre œuvre</w:t>
      </w:r>
      <w:r w:rsidRPr="00207BA5">
        <w:rPr>
          <w:sz w:val="22"/>
          <w:szCs w:val="22"/>
        </w:rPr>
        <w:t>].</w:t>
      </w:r>
    </w:p>
    <w:p w14:paraId="131AD427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Le présent contrat donne droit au Client à une exclusivité au titre de l'exploitation de l’œuvre.</w:t>
      </w:r>
    </w:p>
    <w:p w14:paraId="0749A1EE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L’œuvre fera l'objet d'une exploitation par le Client [</w:t>
      </w:r>
      <w:r w:rsidRPr="00207BA5">
        <w:rPr>
          <w:color w:val="FF0000"/>
          <w:sz w:val="22"/>
          <w:szCs w:val="22"/>
        </w:rPr>
        <w:t>en France / dans le monde entier, etc.</w:t>
      </w:r>
      <w:r w:rsidRPr="00207BA5">
        <w:rPr>
          <w:sz w:val="22"/>
          <w:szCs w:val="22"/>
        </w:rPr>
        <w:t>] à compter de la conclusion du présent contrat pour une durée de [</w:t>
      </w:r>
      <w:r w:rsidRPr="00207BA5">
        <w:rPr>
          <w:color w:val="FF0000"/>
          <w:sz w:val="22"/>
          <w:szCs w:val="22"/>
        </w:rPr>
        <w:t>x</w:t>
      </w:r>
      <w:r w:rsidRPr="00207BA5">
        <w:rPr>
          <w:sz w:val="22"/>
          <w:szCs w:val="22"/>
        </w:rPr>
        <w:t>] années.</w:t>
      </w:r>
    </w:p>
    <w:p w14:paraId="2ED5DF0F" w14:textId="77777777" w:rsidR="00C9224B" w:rsidRPr="00207BA5" w:rsidRDefault="00C9224B" w:rsidP="00C9224B">
      <w:pPr>
        <w:pStyle w:val="Titre2"/>
        <w:rPr>
          <w:rFonts w:cs="Arial"/>
          <w:sz w:val="28"/>
        </w:rPr>
      </w:pPr>
      <w:r w:rsidRPr="00207BA5">
        <w:rPr>
          <w:rFonts w:cs="Arial"/>
          <w:sz w:val="28"/>
        </w:rPr>
        <w:t>ARTICLE 8 : Propriété intellectuelle</w:t>
      </w:r>
    </w:p>
    <w:p w14:paraId="5DDB13BF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Tous les supports de l’œuvre à savoir [</w:t>
      </w:r>
      <w:r w:rsidRPr="00207BA5">
        <w:rPr>
          <w:color w:val="FF0000"/>
          <w:sz w:val="22"/>
          <w:szCs w:val="22"/>
        </w:rPr>
        <w:t>indiquer les supports</w:t>
      </w:r>
      <w:r w:rsidRPr="00207BA5">
        <w:rPr>
          <w:sz w:val="22"/>
          <w:szCs w:val="22"/>
        </w:rPr>
        <w:t>] mentionneront clairement le nom et la qualité du Prestataire. Il en sera de même lors de toute communication sur l’œuvre.</w:t>
      </w:r>
    </w:p>
    <w:p w14:paraId="3891634C" w14:textId="77777777" w:rsidR="00C9224B" w:rsidRPr="00207BA5" w:rsidRDefault="00C9224B" w:rsidP="00C9224B">
      <w:pPr>
        <w:pStyle w:val="Titre2"/>
        <w:rPr>
          <w:rFonts w:cs="Arial"/>
          <w:sz w:val="28"/>
        </w:rPr>
      </w:pPr>
      <w:r w:rsidRPr="00207BA5">
        <w:rPr>
          <w:rFonts w:cs="Arial"/>
          <w:sz w:val="28"/>
        </w:rPr>
        <w:t>ARTICLE 9 : Conservation de l’œuvre</w:t>
      </w:r>
    </w:p>
    <w:p w14:paraId="3C9B3D71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Le Client veille à la sauvegarde et à la conservation de l’œuvre. Pour atteindre cet objectif, le Client s'engage à utiliser toute forme appropriée tout en assurant la conservation de l’œuvre.</w:t>
      </w:r>
    </w:p>
    <w:p w14:paraId="2A90E1EF" w14:textId="77777777" w:rsidR="00C9224B" w:rsidRPr="00207BA5" w:rsidRDefault="00C9224B" w:rsidP="00C9224B">
      <w:pPr>
        <w:pStyle w:val="Titre2"/>
        <w:rPr>
          <w:rFonts w:cs="Arial"/>
          <w:sz w:val="28"/>
        </w:rPr>
      </w:pPr>
      <w:r w:rsidRPr="00207BA5">
        <w:rPr>
          <w:rFonts w:cs="Arial"/>
          <w:sz w:val="28"/>
        </w:rPr>
        <w:t>ARTICLE 10 : Responsabilité</w:t>
      </w:r>
    </w:p>
    <w:p w14:paraId="1338450D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En cas de mauvaise exécution ou d'inexécution des obligations découlant du présent contrat, la partie défaillante engage sa responsabilité.</w:t>
      </w:r>
    </w:p>
    <w:p w14:paraId="70BDB22D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Tout document, fichier confié par le Client et ayant subi des détériorations ne peut entraîner la responsabilité du Prestataire.</w:t>
      </w:r>
    </w:p>
    <w:p w14:paraId="386959DD" w14:textId="77777777" w:rsidR="00C9224B" w:rsidRPr="00207BA5" w:rsidRDefault="00C9224B" w:rsidP="00C9224B">
      <w:pPr>
        <w:pStyle w:val="Titre2"/>
        <w:rPr>
          <w:rFonts w:cs="Arial"/>
          <w:sz w:val="28"/>
        </w:rPr>
      </w:pPr>
      <w:r w:rsidRPr="00207BA5">
        <w:rPr>
          <w:rFonts w:cs="Arial"/>
          <w:sz w:val="28"/>
        </w:rPr>
        <w:t>ARTICLE 11 : Résiliation</w:t>
      </w:r>
    </w:p>
    <w:p w14:paraId="3CA95451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La mauvaise exécution ou l'absence d'exécution des obligations par l'une des parties du présent contrat aura pour conséquence l'envoi d'une lettre de mise en demeure afin de s'exécuter.</w:t>
      </w:r>
    </w:p>
    <w:p w14:paraId="471489E2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Il sera procédé à la résiliation du contrat de conception graphique, dans les 15 jours suivant la réception de la mise en demeure restée sans effet.</w:t>
      </w:r>
    </w:p>
    <w:p w14:paraId="79FA7080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Le solde des sommes dues sera établi au prorata de la prestation exécutée.</w:t>
      </w:r>
    </w:p>
    <w:p w14:paraId="17BAD0B2" w14:textId="77777777" w:rsidR="00C9224B" w:rsidRPr="00207BA5" w:rsidRDefault="00C9224B" w:rsidP="00C9224B">
      <w:pPr>
        <w:pStyle w:val="Titre2"/>
        <w:rPr>
          <w:rFonts w:cs="Arial"/>
          <w:sz w:val="28"/>
        </w:rPr>
      </w:pPr>
      <w:r w:rsidRPr="00207BA5">
        <w:rPr>
          <w:rFonts w:cs="Arial"/>
          <w:sz w:val="28"/>
        </w:rPr>
        <w:t>ARTICLE 12 : Prix</w:t>
      </w:r>
    </w:p>
    <w:p w14:paraId="0CD4F2A7" w14:textId="77777777" w:rsidR="00F06A6F" w:rsidRDefault="00F06A6F" w:rsidP="00F06A6F">
      <w:pPr>
        <w:pStyle w:val="western"/>
        <w:ind w:left="720"/>
        <w:rPr>
          <w:sz w:val="22"/>
          <w:szCs w:val="22"/>
        </w:rPr>
      </w:pPr>
    </w:p>
    <w:p w14:paraId="606D9F59" w14:textId="77777777" w:rsidR="00C9224B" w:rsidRPr="00207BA5" w:rsidRDefault="00C9224B" w:rsidP="00C9224B">
      <w:pPr>
        <w:pStyle w:val="western"/>
        <w:numPr>
          <w:ilvl w:val="0"/>
          <w:numId w:val="26"/>
        </w:numPr>
        <w:rPr>
          <w:sz w:val="22"/>
          <w:szCs w:val="22"/>
        </w:rPr>
      </w:pPr>
      <w:r w:rsidRPr="00207BA5">
        <w:rPr>
          <w:sz w:val="22"/>
          <w:szCs w:val="22"/>
        </w:rPr>
        <w:lastRenderedPageBreak/>
        <w:t>Le Client s'engage en contrepartie de la prestation à procéder au paiement d'une somme forfaitaire de [</w:t>
      </w:r>
      <w:r w:rsidRPr="00207BA5">
        <w:rPr>
          <w:color w:val="FF0000"/>
          <w:sz w:val="22"/>
          <w:szCs w:val="22"/>
        </w:rPr>
        <w:t>montant en euros</w:t>
      </w:r>
      <w:r w:rsidRPr="00207BA5">
        <w:rPr>
          <w:sz w:val="22"/>
          <w:szCs w:val="22"/>
        </w:rPr>
        <w:t>] €. Le Client versera le prix comme suit :</w:t>
      </w:r>
    </w:p>
    <w:p w14:paraId="6886F963" w14:textId="77777777" w:rsidR="00C9224B" w:rsidRPr="00207BA5" w:rsidRDefault="00C9224B" w:rsidP="00C9224B">
      <w:pPr>
        <w:pStyle w:val="western"/>
        <w:numPr>
          <w:ilvl w:val="1"/>
          <w:numId w:val="26"/>
        </w:numPr>
        <w:rPr>
          <w:sz w:val="22"/>
          <w:szCs w:val="22"/>
        </w:rPr>
      </w:pPr>
      <w:r w:rsidRPr="00207BA5">
        <w:rPr>
          <w:sz w:val="22"/>
          <w:szCs w:val="22"/>
        </w:rPr>
        <w:t>[</w:t>
      </w:r>
      <w:proofErr w:type="gramStart"/>
      <w:r w:rsidRPr="00207BA5">
        <w:rPr>
          <w:color w:val="FF0000"/>
          <w:sz w:val="22"/>
          <w:szCs w:val="22"/>
        </w:rPr>
        <w:t>montant</w:t>
      </w:r>
      <w:proofErr w:type="gramEnd"/>
      <w:r w:rsidRPr="00207BA5">
        <w:rPr>
          <w:color w:val="FF0000"/>
          <w:sz w:val="22"/>
          <w:szCs w:val="22"/>
        </w:rPr>
        <w:t xml:space="preserve"> en euros</w:t>
      </w:r>
      <w:r w:rsidRPr="00207BA5">
        <w:rPr>
          <w:sz w:val="22"/>
          <w:szCs w:val="22"/>
        </w:rPr>
        <w:t>] € à la signature du présent contrat ;</w:t>
      </w:r>
    </w:p>
    <w:p w14:paraId="1D1A45ED" w14:textId="77777777" w:rsidR="00C9224B" w:rsidRPr="00207BA5" w:rsidRDefault="00C9224B" w:rsidP="00C9224B">
      <w:pPr>
        <w:pStyle w:val="western"/>
        <w:numPr>
          <w:ilvl w:val="1"/>
          <w:numId w:val="26"/>
        </w:numPr>
        <w:rPr>
          <w:sz w:val="22"/>
          <w:szCs w:val="22"/>
        </w:rPr>
      </w:pPr>
      <w:r w:rsidRPr="00207BA5">
        <w:rPr>
          <w:sz w:val="22"/>
          <w:szCs w:val="22"/>
        </w:rPr>
        <w:t>[</w:t>
      </w:r>
      <w:proofErr w:type="gramStart"/>
      <w:r w:rsidRPr="00207BA5">
        <w:rPr>
          <w:color w:val="FF0000"/>
          <w:sz w:val="22"/>
          <w:szCs w:val="22"/>
        </w:rPr>
        <w:t>montant</w:t>
      </w:r>
      <w:proofErr w:type="gramEnd"/>
      <w:r w:rsidRPr="00207BA5">
        <w:rPr>
          <w:color w:val="FF0000"/>
          <w:sz w:val="22"/>
          <w:szCs w:val="22"/>
        </w:rPr>
        <w:t xml:space="preserve"> en euros</w:t>
      </w:r>
      <w:r w:rsidRPr="00207BA5">
        <w:rPr>
          <w:sz w:val="22"/>
          <w:szCs w:val="22"/>
        </w:rPr>
        <w:t>] € au [</w:t>
      </w:r>
      <w:r w:rsidRPr="00207BA5">
        <w:rPr>
          <w:color w:val="FF0000"/>
          <w:sz w:val="22"/>
          <w:szCs w:val="22"/>
        </w:rPr>
        <w:t>date</w:t>
      </w:r>
      <w:r w:rsidRPr="00207BA5">
        <w:rPr>
          <w:sz w:val="22"/>
          <w:szCs w:val="22"/>
        </w:rPr>
        <w:t>] ;</w:t>
      </w:r>
    </w:p>
    <w:p w14:paraId="13F94B59" w14:textId="77777777" w:rsidR="00C9224B" w:rsidRPr="00207BA5" w:rsidRDefault="00C9224B" w:rsidP="00C9224B">
      <w:pPr>
        <w:pStyle w:val="western"/>
        <w:numPr>
          <w:ilvl w:val="1"/>
          <w:numId w:val="26"/>
        </w:numPr>
        <w:rPr>
          <w:sz w:val="22"/>
          <w:szCs w:val="22"/>
        </w:rPr>
      </w:pPr>
      <w:r w:rsidRPr="00207BA5">
        <w:rPr>
          <w:sz w:val="22"/>
          <w:szCs w:val="22"/>
        </w:rPr>
        <w:t>[</w:t>
      </w:r>
      <w:proofErr w:type="gramStart"/>
      <w:r w:rsidRPr="00207BA5">
        <w:rPr>
          <w:color w:val="FF0000"/>
          <w:sz w:val="22"/>
          <w:szCs w:val="22"/>
        </w:rPr>
        <w:t>montant</w:t>
      </w:r>
      <w:proofErr w:type="gramEnd"/>
      <w:r w:rsidRPr="00207BA5">
        <w:rPr>
          <w:color w:val="FF0000"/>
          <w:sz w:val="22"/>
          <w:szCs w:val="22"/>
        </w:rPr>
        <w:t xml:space="preserve"> en euros</w:t>
      </w:r>
      <w:r w:rsidRPr="00207BA5">
        <w:rPr>
          <w:sz w:val="22"/>
          <w:szCs w:val="22"/>
        </w:rPr>
        <w:t>] € au jour de l'achèvement de l’œuvre.</w:t>
      </w:r>
    </w:p>
    <w:p w14:paraId="5DCC5C4A" w14:textId="77777777" w:rsidR="00C9224B" w:rsidRPr="00207BA5" w:rsidRDefault="00C9224B" w:rsidP="00C9224B">
      <w:pPr>
        <w:pStyle w:val="western"/>
        <w:numPr>
          <w:ilvl w:val="0"/>
          <w:numId w:val="26"/>
        </w:numPr>
        <w:rPr>
          <w:sz w:val="22"/>
          <w:szCs w:val="22"/>
        </w:rPr>
      </w:pPr>
      <w:r w:rsidRPr="00207BA5">
        <w:rPr>
          <w:sz w:val="22"/>
          <w:szCs w:val="22"/>
        </w:rPr>
        <w:t>Le Client s'engage en contrepartie de la prestation à procéder au paiement d'une somme journalière de travail de [</w:t>
      </w:r>
      <w:r w:rsidRPr="00207BA5">
        <w:rPr>
          <w:color w:val="FF0000"/>
          <w:sz w:val="22"/>
          <w:szCs w:val="22"/>
        </w:rPr>
        <w:t>montant en euros</w:t>
      </w:r>
      <w:r w:rsidRPr="00207BA5">
        <w:rPr>
          <w:sz w:val="22"/>
          <w:szCs w:val="22"/>
        </w:rPr>
        <w:t>] € pendant [</w:t>
      </w:r>
      <w:r w:rsidRPr="00207BA5">
        <w:rPr>
          <w:color w:val="FF0000"/>
          <w:sz w:val="22"/>
          <w:szCs w:val="22"/>
        </w:rPr>
        <w:t>nombre de jours</w:t>
      </w:r>
      <w:r w:rsidRPr="00207BA5">
        <w:rPr>
          <w:sz w:val="22"/>
          <w:szCs w:val="22"/>
        </w:rPr>
        <w:t>] jour</w:t>
      </w:r>
      <w:r w:rsidRPr="00207BA5">
        <w:rPr>
          <w:color w:val="FF0000"/>
          <w:sz w:val="22"/>
          <w:szCs w:val="22"/>
        </w:rPr>
        <w:t>(s)</w:t>
      </w:r>
      <w:r w:rsidRPr="00207BA5">
        <w:rPr>
          <w:sz w:val="22"/>
          <w:szCs w:val="22"/>
        </w:rPr>
        <w:t>.</w:t>
      </w:r>
    </w:p>
    <w:p w14:paraId="7F306934" w14:textId="77777777" w:rsidR="008C18BB" w:rsidRDefault="00C9224B" w:rsidP="008C18BB">
      <w:pPr>
        <w:pStyle w:val="western"/>
        <w:numPr>
          <w:ilvl w:val="0"/>
          <w:numId w:val="26"/>
        </w:numPr>
        <w:rPr>
          <w:sz w:val="22"/>
          <w:szCs w:val="22"/>
        </w:rPr>
      </w:pPr>
      <w:r w:rsidRPr="00207BA5">
        <w:rPr>
          <w:sz w:val="22"/>
          <w:szCs w:val="22"/>
        </w:rPr>
        <w:t>Le Client s'engage en contrepartie de la prestation à verser la totalité du prix soit [</w:t>
      </w:r>
      <w:r w:rsidRPr="00207BA5">
        <w:rPr>
          <w:color w:val="FF0000"/>
          <w:sz w:val="22"/>
          <w:szCs w:val="22"/>
        </w:rPr>
        <w:t>montant en euros</w:t>
      </w:r>
      <w:r w:rsidRPr="00207BA5">
        <w:rPr>
          <w:sz w:val="22"/>
          <w:szCs w:val="22"/>
        </w:rPr>
        <w:t>] € à compter de la réception définitive de l’œuvre.</w:t>
      </w:r>
    </w:p>
    <w:p w14:paraId="542AD45D" w14:textId="3DFF1E0B" w:rsidR="00C9224B" w:rsidRPr="00207BA5" w:rsidRDefault="00C9224B" w:rsidP="008C18BB">
      <w:pPr>
        <w:pStyle w:val="western"/>
        <w:numPr>
          <w:ilvl w:val="0"/>
          <w:numId w:val="26"/>
        </w:numPr>
        <w:rPr>
          <w:sz w:val="22"/>
          <w:szCs w:val="22"/>
        </w:rPr>
      </w:pPr>
      <w:r w:rsidRPr="00207BA5">
        <w:rPr>
          <w:sz w:val="22"/>
          <w:szCs w:val="22"/>
        </w:rPr>
        <w:t>Le virement bancaire sera effectué sur le compte [</w:t>
      </w:r>
      <w:r w:rsidRPr="00207BA5">
        <w:rPr>
          <w:color w:val="FF0000"/>
          <w:sz w:val="22"/>
          <w:szCs w:val="22"/>
        </w:rPr>
        <w:t>coordonnées bancaires</w:t>
      </w:r>
      <w:r w:rsidRPr="00207BA5">
        <w:rPr>
          <w:sz w:val="22"/>
          <w:szCs w:val="22"/>
        </w:rPr>
        <w:t>].</w:t>
      </w:r>
    </w:p>
    <w:p w14:paraId="0A21C4A3" w14:textId="77777777" w:rsidR="00C9224B" w:rsidRPr="00207BA5" w:rsidRDefault="00C9224B" w:rsidP="00C9224B">
      <w:pPr>
        <w:pStyle w:val="western"/>
        <w:numPr>
          <w:ilvl w:val="0"/>
          <w:numId w:val="27"/>
        </w:numPr>
        <w:rPr>
          <w:sz w:val="22"/>
          <w:szCs w:val="22"/>
        </w:rPr>
      </w:pPr>
      <w:r w:rsidRPr="00207BA5">
        <w:rPr>
          <w:sz w:val="22"/>
          <w:szCs w:val="22"/>
        </w:rPr>
        <w:t>Le chèque sera effectué à l'ordre de [</w:t>
      </w:r>
      <w:r w:rsidRPr="00207BA5">
        <w:rPr>
          <w:color w:val="FF0000"/>
          <w:sz w:val="22"/>
          <w:szCs w:val="22"/>
        </w:rPr>
        <w:t>ordre</w:t>
      </w:r>
      <w:r w:rsidRPr="00207BA5">
        <w:rPr>
          <w:sz w:val="22"/>
          <w:szCs w:val="22"/>
        </w:rPr>
        <w:t>].</w:t>
      </w:r>
    </w:p>
    <w:p w14:paraId="4C815451" w14:textId="77777777" w:rsidR="00C9224B" w:rsidRPr="00207BA5" w:rsidRDefault="00C9224B" w:rsidP="00C9224B">
      <w:pPr>
        <w:pStyle w:val="Titre2"/>
        <w:rPr>
          <w:rFonts w:cs="Arial"/>
          <w:sz w:val="28"/>
        </w:rPr>
      </w:pPr>
      <w:r w:rsidRPr="00207BA5">
        <w:rPr>
          <w:rFonts w:cs="Arial"/>
          <w:sz w:val="28"/>
        </w:rPr>
        <w:t>ARTICLE 13 : Juridiction compétente et droit applicable</w:t>
      </w:r>
    </w:p>
    <w:p w14:paraId="188C7C9F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 xml:space="preserve">Le droit applicable au présent contrat est le droit français. </w:t>
      </w:r>
    </w:p>
    <w:p w14:paraId="6095A764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Le Tribunal de Grande Instance de [</w:t>
      </w:r>
      <w:r w:rsidRPr="00207BA5">
        <w:rPr>
          <w:color w:val="FF0000"/>
          <w:sz w:val="22"/>
          <w:szCs w:val="22"/>
        </w:rPr>
        <w:t>Ville</w:t>
      </w:r>
      <w:r w:rsidRPr="00207BA5">
        <w:rPr>
          <w:sz w:val="22"/>
          <w:szCs w:val="22"/>
        </w:rPr>
        <w:t>] aura compétence pour trancher les litiges.</w:t>
      </w:r>
    </w:p>
    <w:p w14:paraId="68439A0B" w14:textId="77777777" w:rsidR="00C9224B" w:rsidRPr="00207BA5" w:rsidRDefault="00C9224B" w:rsidP="00C9224B">
      <w:pPr>
        <w:pStyle w:val="western"/>
        <w:spacing w:after="240"/>
        <w:rPr>
          <w:sz w:val="22"/>
          <w:szCs w:val="22"/>
        </w:rPr>
      </w:pPr>
    </w:p>
    <w:p w14:paraId="0479755C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Fait en deux exemplaires, le [</w:t>
      </w:r>
      <w:r w:rsidRPr="00207BA5">
        <w:rPr>
          <w:color w:val="FF0000"/>
          <w:sz w:val="22"/>
          <w:szCs w:val="22"/>
        </w:rPr>
        <w:t>date</w:t>
      </w:r>
      <w:r w:rsidRPr="00207BA5">
        <w:rPr>
          <w:sz w:val="22"/>
          <w:szCs w:val="22"/>
        </w:rPr>
        <w:t>] à [</w:t>
      </w:r>
      <w:r w:rsidRPr="00207BA5">
        <w:rPr>
          <w:color w:val="FF0000"/>
          <w:sz w:val="22"/>
          <w:szCs w:val="22"/>
        </w:rPr>
        <w:t>Ville</w:t>
      </w:r>
      <w:r w:rsidRPr="00207BA5">
        <w:rPr>
          <w:sz w:val="22"/>
          <w:szCs w:val="22"/>
        </w:rPr>
        <w:t>].</w:t>
      </w:r>
    </w:p>
    <w:p w14:paraId="42980A56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Signature précédée de la mention « lu et approuvé » :</w:t>
      </w:r>
    </w:p>
    <w:p w14:paraId="5DD15CC2" w14:textId="77777777" w:rsidR="00C9224B" w:rsidRPr="00207BA5" w:rsidRDefault="00C9224B" w:rsidP="00C9224B">
      <w:pPr>
        <w:pStyle w:val="western"/>
        <w:rPr>
          <w:sz w:val="22"/>
          <w:szCs w:val="22"/>
        </w:rPr>
      </w:pPr>
      <w:r w:rsidRPr="00207BA5">
        <w:rPr>
          <w:sz w:val="22"/>
          <w:szCs w:val="22"/>
        </w:rPr>
        <w:t>[</w:t>
      </w:r>
      <w:r w:rsidRPr="00207BA5">
        <w:rPr>
          <w:color w:val="FF0000"/>
          <w:sz w:val="22"/>
          <w:szCs w:val="22"/>
        </w:rPr>
        <w:t>Signature du Prestataire</w:t>
      </w:r>
      <w:r w:rsidR="004A44C7" w:rsidRPr="00207BA5">
        <w:rPr>
          <w:sz w:val="22"/>
          <w:szCs w:val="22"/>
        </w:rPr>
        <w:t>]</w:t>
      </w:r>
      <w:r w:rsidR="004A44C7" w:rsidRPr="00207BA5">
        <w:rPr>
          <w:sz w:val="22"/>
          <w:szCs w:val="22"/>
        </w:rPr>
        <w:tab/>
      </w:r>
      <w:r w:rsidR="004A44C7" w:rsidRPr="00207BA5">
        <w:rPr>
          <w:sz w:val="22"/>
          <w:szCs w:val="22"/>
        </w:rPr>
        <w:tab/>
      </w:r>
      <w:r w:rsidR="004A44C7" w:rsidRPr="00207BA5">
        <w:rPr>
          <w:sz w:val="22"/>
          <w:szCs w:val="22"/>
        </w:rPr>
        <w:tab/>
      </w:r>
      <w:r w:rsidR="004A44C7" w:rsidRPr="00207BA5">
        <w:rPr>
          <w:sz w:val="22"/>
          <w:szCs w:val="22"/>
        </w:rPr>
        <w:tab/>
      </w:r>
      <w:r w:rsidRPr="00207BA5">
        <w:rPr>
          <w:sz w:val="22"/>
          <w:szCs w:val="22"/>
        </w:rPr>
        <w:t>[</w:t>
      </w:r>
      <w:r w:rsidRPr="00207BA5">
        <w:rPr>
          <w:color w:val="FF0000"/>
          <w:sz w:val="22"/>
          <w:szCs w:val="22"/>
        </w:rPr>
        <w:t>Signature du Client</w:t>
      </w:r>
      <w:r w:rsidRPr="00207BA5">
        <w:rPr>
          <w:sz w:val="22"/>
          <w:szCs w:val="22"/>
        </w:rPr>
        <w:t>]</w:t>
      </w:r>
    </w:p>
    <w:p w14:paraId="43E05E4F" w14:textId="77777777" w:rsidR="001F2C3D" w:rsidRPr="00207BA5" w:rsidRDefault="001F2C3D" w:rsidP="00C9224B">
      <w:pPr>
        <w:pStyle w:val="Adresseexpditeur"/>
        <w:rPr>
          <w:rFonts w:cs="Arial"/>
          <w:sz w:val="22"/>
          <w:szCs w:val="22"/>
        </w:rPr>
      </w:pPr>
    </w:p>
    <w:sectPr w:rsidR="001F2C3D" w:rsidRPr="00207BA5" w:rsidSect="009634AD">
      <w:headerReference w:type="default" r:id="rId8"/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E0111" w14:textId="77777777" w:rsidR="00E06031" w:rsidRDefault="00E06031" w:rsidP="00C60EB9">
      <w:pPr>
        <w:spacing w:after="0" w:line="240" w:lineRule="auto"/>
      </w:pPr>
      <w:r>
        <w:separator/>
      </w:r>
    </w:p>
  </w:endnote>
  <w:endnote w:type="continuationSeparator" w:id="0">
    <w:p w14:paraId="69F1D738" w14:textId="77777777" w:rsidR="00E06031" w:rsidRDefault="00E06031" w:rsidP="00C6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ymbol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Malgun Gothic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170B" w14:textId="77777777" w:rsidR="00E06031" w:rsidRDefault="00E06031" w:rsidP="00C60EB9">
      <w:pPr>
        <w:spacing w:after="0" w:line="240" w:lineRule="auto"/>
      </w:pPr>
      <w:r>
        <w:separator/>
      </w:r>
    </w:p>
  </w:footnote>
  <w:footnote w:type="continuationSeparator" w:id="0">
    <w:p w14:paraId="437423D8" w14:textId="77777777" w:rsidR="00E06031" w:rsidRDefault="00E06031" w:rsidP="00C6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47242" w14:textId="327919DC" w:rsidR="00C60EB9" w:rsidRDefault="00DE1A31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E1D66D" wp14:editId="40B94D6F">
          <wp:simplePos x="0" y="0"/>
          <wp:positionH relativeFrom="column">
            <wp:posOffset>2897505</wp:posOffset>
          </wp:positionH>
          <wp:positionV relativeFrom="paragraph">
            <wp:posOffset>-352425</wp:posOffset>
          </wp:positionV>
          <wp:extent cx="752475" cy="422275"/>
          <wp:effectExtent l="0" t="0" r="9525" b="0"/>
          <wp:wrapNone/>
          <wp:docPr id="7" name="Imag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4811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568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AE34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94A5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0EAC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7427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EA7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3A84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BA2D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64F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94B2347"/>
    <w:multiLevelType w:val="multilevel"/>
    <w:tmpl w:val="1202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3427B2"/>
    <w:multiLevelType w:val="multilevel"/>
    <w:tmpl w:val="0416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E05099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1ECF256D"/>
    <w:multiLevelType w:val="multilevel"/>
    <w:tmpl w:val="1D14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744D08"/>
    <w:multiLevelType w:val="multilevel"/>
    <w:tmpl w:val="D9FE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F512CF"/>
    <w:multiLevelType w:val="multilevel"/>
    <w:tmpl w:val="6A50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84E9F"/>
    <w:multiLevelType w:val="multilevel"/>
    <w:tmpl w:val="BDE8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E35198"/>
    <w:multiLevelType w:val="hybridMultilevel"/>
    <w:tmpl w:val="2AC080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A6CAD"/>
    <w:multiLevelType w:val="multilevel"/>
    <w:tmpl w:val="09F0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33927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B077268"/>
    <w:multiLevelType w:val="multilevel"/>
    <w:tmpl w:val="85AC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801EC5"/>
    <w:multiLevelType w:val="multilevel"/>
    <w:tmpl w:val="6B76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16DAA"/>
    <w:multiLevelType w:val="hybridMultilevel"/>
    <w:tmpl w:val="A2924430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24"/>
  </w:num>
  <w:num w:numId="18">
    <w:abstractNumId w:val="22"/>
  </w:num>
  <w:num w:numId="19">
    <w:abstractNumId w:val="15"/>
  </w:num>
  <w:num w:numId="20">
    <w:abstractNumId w:val="16"/>
  </w:num>
  <w:num w:numId="21">
    <w:abstractNumId w:val="25"/>
  </w:num>
  <w:num w:numId="22">
    <w:abstractNumId w:val="26"/>
  </w:num>
  <w:num w:numId="23">
    <w:abstractNumId w:val="19"/>
  </w:num>
  <w:num w:numId="24">
    <w:abstractNumId w:val="18"/>
  </w:num>
  <w:num w:numId="25">
    <w:abstractNumId w:val="20"/>
  </w:num>
  <w:num w:numId="26">
    <w:abstractNumId w:val="21"/>
  </w:num>
  <w:num w:numId="27">
    <w:abstractNumId w:val="2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B"/>
    <w:rsid w:val="00002BA9"/>
    <w:rsid w:val="000133B3"/>
    <w:rsid w:val="00022759"/>
    <w:rsid w:val="001A0F58"/>
    <w:rsid w:val="001B403A"/>
    <w:rsid w:val="001B7268"/>
    <w:rsid w:val="001F2C3D"/>
    <w:rsid w:val="00207BA5"/>
    <w:rsid w:val="00291CE7"/>
    <w:rsid w:val="002E0C4C"/>
    <w:rsid w:val="002F6287"/>
    <w:rsid w:val="00311640"/>
    <w:rsid w:val="00343A89"/>
    <w:rsid w:val="003651BE"/>
    <w:rsid w:val="003F0D70"/>
    <w:rsid w:val="00462FE3"/>
    <w:rsid w:val="004A12FF"/>
    <w:rsid w:val="004A44C7"/>
    <w:rsid w:val="00543A61"/>
    <w:rsid w:val="00587E4D"/>
    <w:rsid w:val="005F331C"/>
    <w:rsid w:val="00794C5C"/>
    <w:rsid w:val="007A5E23"/>
    <w:rsid w:val="008245F8"/>
    <w:rsid w:val="008C094A"/>
    <w:rsid w:val="008C18BB"/>
    <w:rsid w:val="008F3AC4"/>
    <w:rsid w:val="008F4377"/>
    <w:rsid w:val="0096346B"/>
    <w:rsid w:val="009634AD"/>
    <w:rsid w:val="00972283"/>
    <w:rsid w:val="00AE486E"/>
    <w:rsid w:val="00B01BE2"/>
    <w:rsid w:val="00C60EB9"/>
    <w:rsid w:val="00C87031"/>
    <w:rsid w:val="00C9224B"/>
    <w:rsid w:val="00CF073D"/>
    <w:rsid w:val="00D71004"/>
    <w:rsid w:val="00DB064D"/>
    <w:rsid w:val="00DB2E19"/>
    <w:rsid w:val="00DD09A9"/>
    <w:rsid w:val="00DE1A31"/>
    <w:rsid w:val="00E06031"/>
    <w:rsid w:val="00E07D6E"/>
    <w:rsid w:val="00E4724D"/>
    <w:rsid w:val="00E7594F"/>
    <w:rsid w:val="00E808B9"/>
    <w:rsid w:val="00EA389A"/>
    <w:rsid w:val="00EE13C3"/>
    <w:rsid w:val="00F06A6F"/>
    <w:rsid w:val="00F10ACB"/>
    <w:rsid w:val="00F2320C"/>
    <w:rsid w:val="00FC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AA92F8"/>
  <w15:chartTrackingRefBased/>
  <w15:docId w15:val="{D7E24A87-24E8-4F93-B769-56274FA7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7E4D"/>
    <w:pPr>
      <w:suppressAutoHyphens/>
      <w:spacing w:after="120" w:line="288" w:lineRule="auto"/>
    </w:pPr>
    <w:rPr>
      <w:rFonts w:ascii="Arial" w:eastAsia="SimSun" w:hAnsi="Arial" w:cs="Mangal"/>
      <w:color w:val="000000"/>
      <w:kern w:val="1"/>
      <w:sz w:val="24"/>
      <w:szCs w:val="24"/>
      <w:lang w:eastAsia="hi-IN" w:bidi="hi-IN"/>
    </w:rPr>
  </w:style>
  <w:style w:type="paragraph" w:styleId="Titre1">
    <w:name w:val="heading 1"/>
    <w:basedOn w:val="Normal"/>
    <w:next w:val="Corpsdetexte"/>
    <w:qFormat/>
    <w:rsid w:val="00DD09A9"/>
    <w:pPr>
      <w:keepNext/>
      <w:spacing w:before="567" w:after="567"/>
      <w:outlineLvl w:val="0"/>
    </w:pPr>
    <w:rPr>
      <w:rFonts w:eastAsia="DejaVu Sans" w:cs="DejaVu Sans"/>
      <w:b/>
      <w:bCs/>
      <w:sz w:val="72"/>
      <w:szCs w:val="72"/>
    </w:rPr>
  </w:style>
  <w:style w:type="paragraph" w:styleId="Titre2">
    <w:name w:val="heading 2"/>
    <w:basedOn w:val="Normal"/>
    <w:next w:val="Corpsdetexte"/>
    <w:qFormat/>
    <w:rsid w:val="00DD09A9"/>
    <w:pPr>
      <w:keepNext/>
      <w:spacing w:before="360" w:after="240"/>
      <w:outlineLvl w:val="1"/>
    </w:pPr>
    <w:rPr>
      <w:b/>
      <w:bCs/>
      <w:iCs/>
      <w:sz w:val="36"/>
      <w:szCs w:val="28"/>
    </w:rPr>
  </w:style>
  <w:style w:type="paragraph" w:styleId="Titre3">
    <w:name w:val="heading 3"/>
    <w:basedOn w:val="Normal"/>
    <w:next w:val="Corpsdetexte"/>
    <w:qFormat/>
    <w:rsid w:val="00DD09A9"/>
    <w:pPr>
      <w:keepNext/>
      <w:spacing w:before="360" w:after="240"/>
      <w:outlineLvl w:val="2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Bibliographie">
    <w:name w:val="Bibliography"/>
    <w:basedOn w:val="Normal"/>
    <w:next w:val="Normal"/>
    <w:uiPriority w:val="37"/>
    <w:unhideWhenUsed/>
    <w:rsid w:val="001F2C3D"/>
    <w:pPr>
      <w:jc w:val="center"/>
    </w:pPr>
    <w:rPr>
      <w:b/>
      <w:color w:val="FFFFFF"/>
    </w:rPr>
  </w:style>
  <w:style w:type="character" w:customStyle="1" w:styleId="Aremplir">
    <w:name w:val="Aremplir"/>
    <w:qFormat/>
    <w:rsid w:val="009634AD"/>
    <w:rPr>
      <w:rFonts w:ascii="Arial" w:hAnsi="Arial"/>
      <w:color w:val="FF0000"/>
      <w:sz w:val="24"/>
      <w:szCs w:val="28"/>
    </w:rPr>
  </w:style>
  <w:style w:type="character" w:customStyle="1" w:styleId="Puces">
    <w:name w:val="Puces"/>
    <w:rsid w:val="009634AD"/>
    <w:rPr>
      <w:rFonts w:ascii="OpenSymbol" w:eastAsia="OpenSymbol" w:hAnsi="OpenSymbol" w:cs="OpenSymbol"/>
    </w:rPr>
  </w:style>
  <w:style w:type="character" w:customStyle="1" w:styleId="Lien">
    <w:name w:val="Lien"/>
    <w:rsid w:val="009634AD"/>
    <w:rPr>
      <w:rFonts w:ascii="Arial" w:hAnsi="Arial"/>
      <w:color w:val="0099FF"/>
      <w:sz w:val="24"/>
      <w:u w:val="single"/>
    </w:rPr>
  </w:style>
  <w:style w:type="paragraph" w:styleId="Sansinterligne">
    <w:name w:val="No Spacing"/>
    <w:uiPriority w:val="1"/>
    <w:rsid w:val="0096346B"/>
    <w:pPr>
      <w:widowControl w:val="0"/>
      <w:suppressAutoHyphens/>
    </w:pPr>
    <w:rPr>
      <w:rFonts w:ascii="Arial" w:eastAsia="SimSun" w:hAnsi="Arial" w:cs="Mangal"/>
      <w:color w:val="000000"/>
      <w:kern w:val="1"/>
      <w:szCs w:val="24"/>
      <w:lang w:eastAsia="hi-IN" w:bidi="hi-IN"/>
    </w:rPr>
  </w:style>
  <w:style w:type="paragraph" w:styleId="Corpsdetexte">
    <w:name w:val="Body Text"/>
    <w:aliases w:val="Body text"/>
    <w:basedOn w:val="Normal"/>
    <w:link w:val="CorpsdetexteCar"/>
    <w:qFormat/>
    <w:rsid w:val="00E808B9"/>
    <w:rPr>
      <w:color w:val="auto"/>
    </w:rPr>
  </w:style>
  <w:style w:type="paragraph" w:styleId="Liste">
    <w:name w:val="List"/>
    <w:basedOn w:val="Corpsdetexte"/>
    <w:rsid w:val="009634AD"/>
  </w:style>
  <w:style w:type="paragraph" w:styleId="Titre">
    <w:name w:val="Title"/>
    <w:basedOn w:val="Normal"/>
    <w:next w:val="Normal"/>
    <w:link w:val="TitreCar"/>
    <w:uiPriority w:val="10"/>
    <w:rsid w:val="0096346B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spacing w:val="5"/>
      <w:kern w:val="28"/>
      <w:sz w:val="52"/>
      <w:szCs w:val="47"/>
    </w:rPr>
  </w:style>
  <w:style w:type="paragraph" w:customStyle="1" w:styleId="Index">
    <w:name w:val="Index"/>
    <w:basedOn w:val="Normal"/>
    <w:rsid w:val="009634AD"/>
    <w:pPr>
      <w:suppressLineNumbers/>
    </w:pPr>
  </w:style>
  <w:style w:type="paragraph" w:customStyle="1" w:styleId="Paragraphedeliste1">
    <w:name w:val="Paragraphe de liste1"/>
    <w:basedOn w:val="Normal"/>
    <w:rsid w:val="009634AD"/>
  </w:style>
  <w:style w:type="character" w:customStyle="1" w:styleId="TitreCar">
    <w:name w:val="Titre Car"/>
    <w:link w:val="Titre"/>
    <w:uiPriority w:val="10"/>
    <w:rsid w:val="0096346B"/>
    <w:rPr>
      <w:rFonts w:ascii="Cambria" w:eastAsia="Times New Roman" w:hAnsi="Cambria" w:cs="Mangal"/>
      <w:color w:val="000000"/>
      <w:spacing w:val="5"/>
      <w:kern w:val="28"/>
      <w:sz w:val="52"/>
      <w:szCs w:val="47"/>
      <w:lang w:eastAsia="hi-IN" w:bidi="hi-IN"/>
    </w:rPr>
  </w:style>
  <w:style w:type="paragraph" w:customStyle="1" w:styleId="Contenuducadre">
    <w:name w:val="Contenu du cadre"/>
    <w:basedOn w:val="Corpsdetexte"/>
    <w:rsid w:val="009634AD"/>
  </w:style>
  <w:style w:type="paragraph" w:customStyle="1" w:styleId="Typedoc">
    <w:name w:val="Type doc"/>
    <w:basedOn w:val="Titre1"/>
    <w:rsid w:val="0096346B"/>
    <w:pPr>
      <w:pBdr>
        <w:bottom w:val="single" w:sz="20" w:space="5" w:color="C0C0C0"/>
      </w:pBdr>
      <w:spacing w:before="360" w:after="0"/>
    </w:pPr>
    <w:rPr>
      <w:color w:val="666666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rsid w:val="0096346B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Cs w:val="21"/>
    </w:rPr>
  </w:style>
  <w:style w:type="paragraph" w:customStyle="1" w:styleId="Contenudetableau">
    <w:name w:val="Contenu de tableau"/>
    <w:basedOn w:val="Normal"/>
    <w:rsid w:val="00343A89"/>
    <w:pPr>
      <w:suppressLineNumbers/>
      <w:spacing w:before="120"/>
    </w:pPr>
    <w:rPr>
      <w:bCs/>
      <w:color w:val="auto"/>
      <w:sz w:val="22"/>
    </w:rPr>
  </w:style>
  <w:style w:type="paragraph" w:customStyle="1" w:styleId="Titredetableau">
    <w:name w:val="Titre de tableau"/>
    <w:basedOn w:val="Contenudetableau"/>
    <w:rsid w:val="00343A89"/>
    <w:pPr>
      <w:jc w:val="center"/>
    </w:pPr>
    <w:rPr>
      <w:b/>
      <w:sz w:val="24"/>
    </w:rPr>
  </w:style>
  <w:style w:type="paragraph" w:styleId="Adresseexpditeur">
    <w:name w:val="envelope return"/>
    <w:basedOn w:val="Corpsdetexte"/>
    <w:rsid w:val="001F2C3D"/>
    <w:pPr>
      <w:spacing w:after="0"/>
    </w:pPr>
  </w:style>
  <w:style w:type="paragraph" w:styleId="Adressedestinataire">
    <w:name w:val="envelope address"/>
    <w:next w:val="Normal"/>
    <w:rsid w:val="00DD09A9"/>
    <w:pPr>
      <w:ind w:left="4819"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character" w:customStyle="1" w:styleId="Sous-titreCar">
    <w:name w:val="Sous-titre Car"/>
    <w:link w:val="Sous-titre"/>
    <w:uiPriority w:val="11"/>
    <w:rsid w:val="0096346B"/>
    <w:rPr>
      <w:rFonts w:ascii="Cambria" w:eastAsia="Times New Roman" w:hAnsi="Cambria" w:cs="Mangal"/>
      <w:i/>
      <w:iCs/>
      <w:color w:val="4F81BD"/>
      <w:spacing w:val="15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403A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1B403A"/>
    <w:rPr>
      <w:rFonts w:ascii="Tahoma" w:eastAsia="SimSun" w:hAnsi="Tahoma" w:cs="Mangal"/>
      <w:color w:val="000000"/>
      <w:kern w:val="1"/>
      <w:sz w:val="16"/>
      <w:szCs w:val="14"/>
      <w:lang w:eastAsia="hi-IN" w:bidi="hi-IN"/>
    </w:rPr>
  </w:style>
  <w:style w:type="character" w:styleId="Lienhypertextesuivivisit">
    <w:name w:val="FollowedHyperlink"/>
    <w:uiPriority w:val="99"/>
    <w:semiHidden/>
    <w:unhideWhenUsed/>
    <w:rsid w:val="00794C5C"/>
    <w:rPr>
      <w:color w:val="0070C0"/>
      <w:sz w:val="24"/>
      <w:u w:val="single"/>
    </w:rPr>
  </w:style>
  <w:style w:type="character" w:customStyle="1" w:styleId="CorpsdetexteCar">
    <w:name w:val="Corps de texte Car"/>
    <w:aliases w:val="Body text Car"/>
    <w:link w:val="Corpsdetexte"/>
    <w:rsid w:val="00E808B9"/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B01BE2"/>
    <w:pPr>
      <w:ind w:left="283"/>
    </w:pPr>
  </w:style>
  <w:style w:type="character" w:customStyle="1" w:styleId="RetraitcorpsdetexteCar">
    <w:name w:val="Retrait corps de texte Car"/>
    <w:link w:val="Retraitcorpsdetexte"/>
    <w:uiPriority w:val="99"/>
    <w:rsid w:val="00B01BE2"/>
    <w:rPr>
      <w:rFonts w:ascii="Arial" w:eastAsia="SimSun" w:hAnsi="Arial" w:cs="Mangal"/>
      <w:color w:val="000000"/>
      <w:kern w:val="1"/>
      <w:szCs w:val="24"/>
      <w:lang w:eastAsia="hi-IN" w:bidi="hi-IN"/>
    </w:rPr>
  </w:style>
  <w:style w:type="character" w:styleId="Accentuationlgre">
    <w:name w:val="Subtle Emphasis"/>
    <w:uiPriority w:val="19"/>
    <w:rsid w:val="0096346B"/>
    <w:rPr>
      <w:i/>
      <w:iCs/>
      <w:color w:val="808080"/>
    </w:rPr>
  </w:style>
  <w:style w:type="paragraph" w:styleId="Commentaire">
    <w:name w:val="annotation text"/>
    <w:basedOn w:val="Corpsdetexte"/>
    <w:link w:val="CommentaireCar"/>
    <w:uiPriority w:val="99"/>
    <w:unhideWhenUsed/>
    <w:qFormat/>
    <w:rsid w:val="001F2C3D"/>
    <w:pPr>
      <w:shd w:val="clear" w:color="auto" w:fill="FFFF00"/>
      <w:spacing w:before="120" w:after="240" w:line="240" w:lineRule="auto"/>
    </w:pPr>
    <w:rPr>
      <w:szCs w:val="18"/>
    </w:rPr>
  </w:style>
  <w:style w:type="character" w:customStyle="1" w:styleId="CommentaireCar">
    <w:name w:val="Commentaire Car"/>
    <w:link w:val="Commentaire"/>
    <w:uiPriority w:val="99"/>
    <w:rsid w:val="001F2C3D"/>
    <w:rPr>
      <w:rFonts w:ascii="Arial" w:eastAsia="SimSun" w:hAnsi="Arial" w:cs="Mangal"/>
      <w:color w:val="000000"/>
      <w:kern w:val="1"/>
      <w:sz w:val="24"/>
      <w:szCs w:val="18"/>
      <w:shd w:val="clear" w:color="auto" w:fill="FFFF00"/>
      <w:lang w:eastAsia="hi-IN" w:bidi="hi-IN"/>
    </w:rPr>
  </w:style>
  <w:style w:type="character" w:styleId="Lienhypertexte">
    <w:name w:val="Hyperlink"/>
    <w:uiPriority w:val="99"/>
    <w:unhideWhenUsed/>
    <w:rsid w:val="00022759"/>
    <w:rPr>
      <w:color w:val="0000FF"/>
      <w:u w:val="single"/>
    </w:rPr>
  </w:style>
  <w:style w:type="paragraph" w:customStyle="1" w:styleId="western">
    <w:name w:val="western"/>
    <w:basedOn w:val="Normal"/>
    <w:rsid w:val="00C9224B"/>
    <w:pPr>
      <w:suppressAutoHyphens w:val="0"/>
      <w:spacing w:before="100" w:beforeAutospacing="1" w:after="119" w:line="240" w:lineRule="auto"/>
    </w:pPr>
    <w:rPr>
      <w:rFonts w:eastAsia="Times New Roman" w:cs="Arial"/>
      <w:color w:val="auto"/>
      <w:kern w:val="0"/>
      <w:lang w:eastAsia="fr-FR" w:bidi="ar-SA"/>
    </w:rPr>
  </w:style>
  <w:style w:type="paragraph" w:customStyle="1" w:styleId="commentaire-western">
    <w:name w:val="commentaire-western"/>
    <w:basedOn w:val="Normal"/>
    <w:rsid w:val="00C9224B"/>
    <w:pPr>
      <w:shd w:val="clear" w:color="auto" w:fill="FFFF00"/>
      <w:suppressAutoHyphens w:val="0"/>
      <w:spacing w:before="100" w:beforeAutospacing="1" w:after="119" w:line="240" w:lineRule="auto"/>
    </w:pPr>
    <w:rPr>
      <w:rFonts w:eastAsia="Times New Roman" w:cs="Arial"/>
      <w:color w:val="auto"/>
      <w:kern w:val="0"/>
      <w:lang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C60EB9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C60EB9"/>
    <w:rPr>
      <w:rFonts w:ascii="Arial" w:eastAsia="SimSun" w:hAnsi="Arial" w:cs="Mangal"/>
      <w:color w:val="000000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C60EB9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C60EB9"/>
    <w:rPr>
      <w:rFonts w:ascii="Arial" w:eastAsia="SimSun" w:hAnsi="Arial" w:cs="Mangal"/>
      <w:color w:val="000000"/>
      <w:kern w:val="1"/>
      <w:sz w:val="24"/>
      <w:szCs w:val="21"/>
      <w:lang w:eastAsia="hi-IN" w:bidi="hi-IN"/>
    </w:rPr>
  </w:style>
  <w:style w:type="character" w:styleId="Textedelespacerserv">
    <w:name w:val="Placeholder Text"/>
    <w:basedOn w:val="Policepardfaut"/>
    <w:uiPriority w:val="99"/>
    <w:semiHidden/>
    <w:rsid w:val="00EA38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&#232;le%20PRO\Desktop\Mod&#232;le%20LCT\Modele-LCT-conso_feuilledestyle_2012112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426753-1CDE-4D65-8D7C-1796C5D3A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Modele-LCT-conso_feuilledestyle_20121127</Template>
  <TotalTime>14</TotalTime>
  <Pages>4</Pages>
  <Words>956</Words>
  <Characters>5261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Linkarts</dc:creator>
  <cp:keywords/>
  <cp:lastModifiedBy>ADAM DRIRA</cp:lastModifiedBy>
  <cp:revision>4</cp:revision>
  <cp:lastPrinted>2021-07-25T01:21:00Z</cp:lastPrinted>
  <dcterms:created xsi:type="dcterms:W3CDTF">2021-07-25T22:49:00Z</dcterms:created>
  <dcterms:modified xsi:type="dcterms:W3CDTF">2021-07-25T22:59:00Z</dcterms:modified>
</cp:coreProperties>
</file>